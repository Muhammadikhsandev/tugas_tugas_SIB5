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7E1F3990" w:rsidR="00C25193" w:rsidRDefault="006F1230">
      <w:r>
        <w:t>Nama</w:t>
      </w:r>
      <w:r>
        <w:tab/>
        <w:t>:</w:t>
      </w:r>
      <w:r w:rsidR="000215D8">
        <w:t xml:space="preserve"> M.IKHSAN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72F65662" w14:textId="77777777" w:rsidR="000215D8" w:rsidRDefault="006F1230" w:rsidP="000215D8">
      <w:pPr>
        <w:spacing w:line="360" w:lineRule="auto"/>
      </w:pPr>
      <w:r>
        <w:tab/>
      </w:r>
      <w:r w:rsidR="000215D8">
        <w:t>CREATE VIEW pembelian_produk_vendor AS</w:t>
      </w:r>
    </w:p>
    <w:p w14:paraId="6F5CE03D" w14:textId="4FC3F4C5" w:rsidR="000215D8" w:rsidRDefault="000215D8" w:rsidP="000215D8">
      <w:pPr>
        <w:spacing w:line="360" w:lineRule="auto"/>
      </w:pPr>
      <w:r>
        <w:t xml:space="preserve">    SELECT</w:t>
      </w:r>
    </w:p>
    <w:p w14:paraId="59138110" w14:textId="374F2344" w:rsidR="000215D8" w:rsidRDefault="000215D8" w:rsidP="000215D8">
      <w:pPr>
        <w:spacing w:line="360" w:lineRule="auto"/>
      </w:pPr>
      <w:r>
        <w:t xml:space="preserve">        p.id AS pembelian_id,</w:t>
      </w:r>
    </w:p>
    <w:p w14:paraId="5C4B3B39" w14:textId="2E4DADCA" w:rsidR="000215D8" w:rsidRDefault="000215D8" w:rsidP="000215D8">
      <w:pPr>
        <w:spacing w:line="360" w:lineRule="auto"/>
      </w:pPr>
      <w:r>
        <w:t xml:space="preserve">        p.tanggal AS tanggal_pembelian,</w:t>
      </w:r>
    </w:p>
    <w:p w14:paraId="4D2BCF93" w14:textId="0BA64B6E" w:rsidR="000215D8" w:rsidRDefault="000215D8" w:rsidP="000215D8">
      <w:pPr>
        <w:spacing w:line="360" w:lineRule="auto"/>
      </w:pPr>
      <w:r>
        <w:t xml:space="preserve">        p.nomor AS nomor_pembelian,</w:t>
      </w:r>
    </w:p>
    <w:p w14:paraId="24C71A63" w14:textId="6F267D44" w:rsidR="000215D8" w:rsidRDefault="000215D8" w:rsidP="000215D8">
      <w:pPr>
        <w:spacing w:line="360" w:lineRule="auto"/>
      </w:pPr>
      <w:r>
        <w:t xml:space="preserve">        p.jumlah AS jumlah_pembelian,</w:t>
      </w:r>
    </w:p>
    <w:p w14:paraId="054C1598" w14:textId="4F175B1B" w:rsidR="000215D8" w:rsidRDefault="000215D8" w:rsidP="000215D8">
      <w:pPr>
        <w:spacing w:line="360" w:lineRule="auto"/>
      </w:pPr>
      <w:r>
        <w:lastRenderedPageBreak/>
        <w:t xml:space="preserve">        p.harga AS harga_pembelian,</w:t>
      </w:r>
    </w:p>
    <w:p w14:paraId="52E52296" w14:textId="26C18048" w:rsidR="000215D8" w:rsidRDefault="000215D8" w:rsidP="000215D8">
      <w:pPr>
        <w:spacing w:line="360" w:lineRule="auto"/>
      </w:pPr>
      <w:r>
        <w:t xml:space="preserve">        pr.nama AS nama_produk,</w:t>
      </w:r>
    </w:p>
    <w:p w14:paraId="3B6CC170" w14:textId="06C5F15B" w:rsidR="000215D8" w:rsidRDefault="000215D8" w:rsidP="000215D8">
      <w:pPr>
        <w:spacing w:line="360" w:lineRule="auto"/>
      </w:pPr>
      <w:r>
        <w:t xml:space="preserve">        v.nama AS nama_vendor,</w:t>
      </w:r>
    </w:p>
    <w:p w14:paraId="5645C392" w14:textId="7E515AB9" w:rsidR="000215D8" w:rsidRDefault="000215D8" w:rsidP="000215D8">
      <w:pPr>
        <w:spacing w:line="360" w:lineRule="auto"/>
      </w:pPr>
      <w:r>
        <w:t xml:space="preserve">        v.kontak AS kontak_vendor</w:t>
      </w:r>
    </w:p>
    <w:p w14:paraId="4D6CA8BB" w14:textId="69494D6B" w:rsidR="000215D8" w:rsidRDefault="000215D8" w:rsidP="000215D8">
      <w:pPr>
        <w:spacing w:line="360" w:lineRule="auto"/>
      </w:pPr>
      <w:r>
        <w:t xml:space="preserve">    FROM Pembelian p</w:t>
      </w:r>
    </w:p>
    <w:p w14:paraId="5C91EEF7" w14:textId="48098F92" w:rsidR="000215D8" w:rsidRDefault="000215D8" w:rsidP="000215D8">
      <w:pPr>
        <w:spacing w:line="360" w:lineRule="auto"/>
      </w:pPr>
      <w:r>
        <w:t xml:space="preserve">    INNER JOIN Produk pr ON p.produk_id = pr.id</w:t>
      </w:r>
    </w:p>
    <w:p w14:paraId="0000006D" w14:textId="050C0A4A" w:rsidR="00C25193" w:rsidRDefault="000215D8" w:rsidP="000215D8">
      <w:pPr>
        <w:spacing w:line="360" w:lineRule="auto"/>
      </w:pPr>
      <w:r>
        <w:t xml:space="preserve">    INNER JOIN Vendor v ON p.vendor_id = v.id;</w:t>
      </w:r>
    </w:p>
    <w:p w14:paraId="11D20166" w14:textId="77777777" w:rsidR="00351462" w:rsidRDefault="00351462" w:rsidP="000215D8">
      <w:pPr>
        <w:spacing w:line="360" w:lineRule="auto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119C7CFB" w14:textId="77777777" w:rsidR="000215D8" w:rsidRDefault="000215D8" w:rsidP="00C1639A">
      <w:pPr>
        <w:pBdr>
          <w:bottom w:val="single" w:sz="4" w:space="1" w:color="000000"/>
        </w:pBdr>
      </w:pPr>
    </w:p>
    <w:p w14:paraId="7D7D1959" w14:textId="77777777" w:rsidR="00543F40" w:rsidRDefault="00543F40" w:rsidP="00543F40">
      <w:pPr>
        <w:pBdr>
          <w:bottom w:val="single" w:sz="4" w:space="1" w:color="000000"/>
        </w:pBdr>
      </w:pPr>
      <w:r>
        <w:t>CREATE VIEW view_pesanan AS</w:t>
      </w:r>
    </w:p>
    <w:p w14:paraId="4342708E" w14:textId="77777777" w:rsidR="00543F40" w:rsidRDefault="00543F40" w:rsidP="00543F40">
      <w:pPr>
        <w:pBdr>
          <w:bottom w:val="single" w:sz="4" w:space="1" w:color="000000"/>
        </w:pBdr>
      </w:pPr>
      <w:r>
        <w:t>SELECT</w:t>
      </w:r>
    </w:p>
    <w:p w14:paraId="66E4CFED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pesanan.id AS pesanan_id,</w:t>
      </w:r>
    </w:p>
    <w:p w14:paraId="730996DA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pesanan.tanggal AS tanggal_pesanan,</w:t>
      </w:r>
    </w:p>
    <w:p w14:paraId="51ED2EA4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pesanan.total AS total_pesanan,</w:t>
      </w:r>
    </w:p>
    <w:p w14:paraId="132336C0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pelanggan.nama AS nama_pelanggan,</w:t>
      </w:r>
    </w:p>
    <w:p w14:paraId="48F8302D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produk.kode AS kode_produk,</w:t>
      </w:r>
    </w:p>
    <w:p w14:paraId="745D12AC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produk.nama AS nama_produk,</w:t>
      </w:r>
    </w:p>
    <w:p w14:paraId="31A25901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jenis_produk.nama AS nama_jenis_produk,</w:t>
      </w:r>
    </w:p>
    <w:p w14:paraId="3C3D5368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pesanan_items.qty AS qty_pesanan_items,</w:t>
      </w:r>
    </w:p>
    <w:p w14:paraId="17B580AB" w14:textId="78C8BD39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 xml:space="preserve">    pesanan_items.harga AS harga_jual</w:t>
      </w:r>
    </w:p>
    <w:p w14:paraId="2915E954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>FROM pesanan</w:t>
      </w:r>
    </w:p>
    <w:p w14:paraId="48A500C0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>INNER JOIN pelanggan ON pesanan.pelanggan_id = pelanggan.id</w:t>
      </w:r>
    </w:p>
    <w:p w14:paraId="7D1A994B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>INNER JOIN pesanan_items ON pesanan.id = pesanan_items.pesanan_id</w:t>
      </w:r>
    </w:p>
    <w:p w14:paraId="0077C065" w14:textId="77777777" w:rsidR="00543F40" w:rsidRDefault="00543F40" w:rsidP="00351462">
      <w:pPr>
        <w:pBdr>
          <w:bottom w:val="single" w:sz="4" w:space="1" w:color="000000"/>
        </w:pBdr>
        <w:spacing w:line="360" w:lineRule="auto"/>
      </w:pPr>
      <w:r>
        <w:t>INNER JOIN produk ON pesanan_items.produk_id = produk.id</w:t>
      </w:r>
    </w:p>
    <w:p w14:paraId="530738F4" w14:textId="0D1C96C5" w:rsidR="000215D8" w:rsidRDefault="00543F40" w:rsidP="00351462">
      <w:pPr>
        <w:pBdr>
          <w:bottom w:val="single" w:sz="4" w:space="1" w:color="000000"/>
        </w:pBdr>
        <w:spacing w:line="360" w:lineRule="auto"/>
      </w:pPr>
      <w:r>
        <w:t>INNER JOIN jenis_produk ON produk.jenis_produk_id = jenis_produk.id;</w:t>
      </w:r>
    </w:p>
    <w:p w14:paraId="31117E7A" w14:textId="77777777" w:rsidR="00543F40" w:rsidRDefault="00543F40" w:rsidP="00543F40">
      <w:pPr>
        <w:pBdr>
          <w:bottom w:val="single" w:sz="4" w:space="1" w:color="000000"/>
        </w:pBdr>
      </w:pPr>
    </w:p>
    <w:p w14:paraId="07B198C0" w14:textId="77777777" w:rsidR="00543F40" w:rsidRDefault="00543F40" w:rsidP="00543F40">
      <w:pPr>
        <w:pBdr>
          <w:bottom w:val="single" w:sz="4" w:space="1" w:color="000000"/>
        </w:pBdr>
      </w:pPr>
    </w:p>
    <w:p w14:paraId="66C32081" w14:textId="77777777" w:rsidR="00351462" w:rsidRDefault="00351462" w:rsidP="00543F40">
      <w:pPr>
        <w:pBdr>
          <w:bottom w:val="single" w:sz="4" w:space="1" w:color="000000"/>
        </w:pBdr>
      </w:pPr>
    </w:p>
    <w:p w14:paraId="5B2D194D" w14:textId="77777777" w:rsidR="00351462" w:rsidRDefault="00351462" w:rsidP="00543F40">
      <w:pPr>
        <w:pBdr>
          <w:bottom w:val="single" w:sz="4" w:space="1" w:color="000000"/>
        </w:pBdr>
      </w:pPr>
    </w:p>
    <w:p w14:paraId="1DB6B149" w14:textId="77777777" w:rsidR="00351462" w:rsidRDefault="00351462" w:rsidP="00543F40">
      <w:pPr>
        <w:pBdr>
          <w:bottom w:val="single" w:sz="4" w:space="1" w:color="000000"/>
        </w:pBdr>
      </w:pPr>
    </w:p>
    <w:p w14:paraId="1CDED0BF" w14:textId="3B735817" w:rsidR="00C1639A" w:rsidRDefault="00C1639A" w:rsidP="00C1639A">
      <w:pPr>
        <w:pBdr>
          <w:bottom w:val="single" w:sz="4" w:space="1" w:color="000000"/>
        </w:pBdr>
      </w:pPr>
      <w:r>
        <w:lastRenderedPageBreak/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51EC6D70" w14:textId="34A55530" w:rsidR="001664BC" w:rsidRDefault="001664BC" w:rsidP="001664BC">
      <w:pPr>
        <w:ind w:left="1080"/>
      </w:pPr>
      <w:r w:rsidRPr="001664BC">
        <w:t>START TRANSACTION;</w:t>
      </w:r>
    </w:p>
    <w:p w14:paraId="2A55A42A" w14:textId="77777777" w:rsidR="001664BC" w:rsidRDefault="001664BC" w:rsidP="001664BC">
      <w:pPr>
        <w:spacing w:line="360" w:lineRule="auto"/>
      </w:pP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43026950" w14:textId="77777777" w:rsidR="001664BC" w:rsidRDefault="001664BC" w:rsidP="001664BC">
      <w:pPr>
        <w:spacing w:line="360" w:lineRule="auto"/>
        <w:ind w:left="1080"/>
      </w:pPr>
      <w:r>
        <w:t>INSERT INTO produk (kode, nama, harga_beli, harga_jual, stok, min_stok, jenis_produk_id)</w:t>
      </w:r>
    </w:p>
    <w:p w14:paraId="4E8EFB3A" w14:textId="3A5A0C0C" w:rsidR="001664BC" w:rsidRDefault="001664BC" w:rsidP="001664BC">
      <w:pPr>
        <w:spacing w:line="360" w:lineRule="auto"/>
        <w:ind w:left="1080"/>
      </w:pPr>
      <w:r>
        <w:t xml:space="preserve">   VALUES</w:t>
      </w:r>
    </w:p>
    <w:p w14:paraId="5E48BFC1" w14:textId="73ECD4E1" w:rsidR="001664BC" w:rsidRDefault="001664BC" w:rsidP="001664BC">
      <w:pPr>
        <w:spacing w:line="360" w:lineRule="auto"/>
        <w:ind w:left="1080"/>
      </w:pPr>
      <w:r>
        <w:t xml:space="preserve">   ('k0001', 'Kursi', 500000, 700000, 4, 2, 2),</w:t>
      </w:r>
    </w:p>
    <w:p w14:paraId="27F1273B" w14:textId="2821DD23" w:rsidR="001664BC" w:rsidRDefault="001664BC" w:rsidP="001664BC">
      <w:pPr>
        <w:spacing w:line="360" w:lineRule="auto"/>
        <w:ind w:left="1080"/>
      </w:pPr>
      <w:r>
        <w:t xml:space="preserve">   ('mb001', 'macbook', 15000000, 17000000, 6, 3, 5),</w:t>
      </w:r>
    </w:p>
    <w:p w14:paraId="046C6DED" w14:textId="0D98859B" w:rsidR="001664BC" w:rsidRDefault="001664BC" w:rsidP="001664BC">
      <w:pPr>
        <w:ind w:left="1080"/>
      </w:pPr>
      <w:r>
        <w:t xml:space="preserve">   ('ip001', 'iphone', 23000000, 24000000, 6, 4, 1);</w:t>
      </w:r>
    </w:p>
    <w:p w14:paraId="2D838870" w14:textId="77777777" w:rsidR="001664BC" w:rsidRDefault="001664BC" w:rsidP="001664BC">
      <w:pPr>
        <w:spacing w:line="360" w:lineRule="auto"/>
        <w:ind w:left="1080"/>
      </w:pP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59F54363" w14:textId="16500654" w:rsidR="001664BC" w:rsidRDefault="001664BC" w:rsidP="001664BC">
      <w:pPr>
        <w:ind w:left="1080"/>
      </w:pPr>
      <w:r w:rsidRPr="001664BC">
        <w:t>UPDATE produk SET min_stok = 4 WHERE nama = 'macbook';</w:t>
      </w:r>
    </w:p>
    <w:p w14:paraId="40D5632A" w14:textId="77777777" w:rsidR="001664BC" w:rsidRDefault="001664BC" w:rsidP="001664BC">
      <w:pPr>
        <w:spacing w:line="360" w:lineRule="auto"/>
      </w:pP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471F2115" w14:textId="5A321B1B" w:rsidR="001664BC" w:rsidRDefault="001664BC" w:rsidP="001664BC">
      <w:pPr>
        <w:ind w:left="1080"/>
      </w:pPr>
      <w:r w:rsidRPr="001664BC">
        <w:t>SAVEPOINT produk;</w:t>
      </w:r>
    </w:p>
    <w:p w14:paraId="4408FD13" w14:textId="77777777" w:rsidR="001664BC" w:rsidRDefault="001664BC" w:rsidP="001664BC">
      <w:pPr>
        <w:spacing w:line="360" w:lineRule="auto"/>
        <w:ind w:left="1080"/>
      </w:pP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70C05CCA" w14:textId="139A33F1" w:rsidR="001664BC" w:rsidRDefault="001664BC" w:rsidP="001664BC">
      <w:pPr>
        <w:ind w:left="1080"/>
      </w:pPr>
      <w:r w:rsidRPr="001664BC">
        <w:t>DELETE FROM pembayaran WHERE id = 1;</w:t>
      </w:r>
    </w:p>
    <w:p w14:paraId="144FE1C7" w14:textId="77777777" w:rsidR="001664BC" w:rsidRDefault="001664BC" w:rsidP="001664BC">
      <w:pPr>
        <w:spacing w:line="360" w:lineRule="auto"/>
      </w:pP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5350A8DA" w14:textId="14F009D3" w:rsidR="001664BC" w:rsidRDefault="001664BC" w:rsidP="001664BC">
      <w:pPr>
        <w:spacing w:line="360" w:lineRule="auto"/>
        <w:ind w:left="1080"/>
      </w:pPr>
      <w:r w:rsidRPr="001664BC">
        <w:t>ROLLBACK TO produk;</w:t>
      </w:r>
    </w:p>
    <w:p w14:paraId="6F4ADDF0" w14:textId="77777777" w:rsidR="001664BC" w:rsidRDefault="001664BC" w:rsidP="001664BC">
      <w:pPr>
        <w:spacing w:line="360" w:lineRule="auto"/>
        <w:ind w:left="1080"/>
      </w:pP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49693AB2" w14:textId="099CDA5F" w:rsidR="001664BC" w:rsidRDefault="00B70797" w:rsidP="001664BC">
      <w:pPr>
        <w:spacing w:line="360" w:lineRule="auto"/>
        <w:ind w:left="1080"/>
      </w:pPr>
      <w:r w:rsidRPr="00B70797">
        <w:t>UPDATE kartu SET iuran = 60000 WHERE kode = 'SLV';</w:t>
      </w:r>
    </w:p>
    <w:p w14:paraId="70894FDC" w14:textId="77777777" w:rsidR="00B70797" w:rsidRDefault="00B70797" w:rsidP="001664BC">
      <w:pPr>
        <w:spacing w:line="360" w:lineRule="auto"/>
        <w:ind w:left="1080"/>
      </w:pP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75D4291E" w14:textId="4E3F5B63" w:rsidR="00B70797" w:rsidRDefault="00B70797" w:rsidP="00B70797">
      <w:pPr>
        <w:spacing w:line="360" w:lineRule="auto"/>
        <w:ind w:left="1080"/>
      </w:pPr>
      <w: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BECB" w14:textId="77777777" w:rsidR="00FA5C81" w:rsidRDefault="00FA5C81">
      <w:r>
        <w:separator/>
      </w:r>
    </w:p>
  </w:endnote>
  <w:endnote w:type="continuationSeparator" w:id="0">
    <w:p w14:paraId="38B9AF6F" w14:textId="77777777" w:rsidR="00FA5C81" w:rsidRDefault="00FA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C6EE" w14:textId="77777777" w:rsidR="00FA5C81" w:rsidRDefault="00FA5C81">
      <w:r>
        <w:separator/>
      </w:r>
    </w:p>
  </w:footnote>
  <w:footnote w:type="continuationSeparator" w:id="0">
    <w:p w14:paraId="73C7C48D" w14:textId="77777777" w:rsidR="00FA5C81" w:rsidRDefault="00FA5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5031811">
    <w:abstractNumId w:val="0"/>
  </w:num>
  <w:num w:numId="2" w16cid:durableId="72512181">
    <w:abstractNumId w:val="1"/>
  </w:num>
  <w:num w:numId="3" w16cid:durableId="1791168924">
    <w:abstractNumId w:val="2"/>
  </w:num>
  <w:num w:numId="4" w16cid:durableId="1435518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215D8"/>
    <w:rsid w:val="00074A3F"/>
    <w:rsid w:val="000A0371"/>
    <w:rsid w:val="0014600C"/>
    <w:rsid w:val="001664BC"/>
    <w:rsid w:val="00200752"/>
    <w:rsid w:val="00351462"/>
    <w:rsid w:val="00357042"/>
    <w:rsid w:val="003936D2"/>
    <w:rsid w:val="003E4923"/>
    <w:rsid w:val="004E06BF"/>
    <w:rsid w:val="004F63DF"/>
    <w:rsid w:val="00543F40"/>
    <w:rsid w:val="005B60F1"/>
    <w:rsid w:val="00676521"/>
    <w:rsid w:val="006F1230"/>
    <w:rsid w:val="008747AC"/>
    <w:rsid w:val="008F267B"/>
    <w:rsid w:val="00911D37"/>
    <w:rsid w:val="00946715"/>
    <w:rsid w:val="00990946"/>
    <w:rsid w:val="00B70797"/>
    <w:rsid w:val="00C1639A"/>
    <w:rsid w:val="00C25193"/>
    <w:rsid w:val="00CA71F3"/>
    <w:rsid w:val="00EF272C"/>
    <w:rsid w:val="00EF4EE6"/>
    <w:rsid w:val="00F22C0D"/>
    <w:rsid w:val="00F2353A"/>
    <w:rsid w:val="00FA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muhammad ikhsan</cp:lastModifiedBy>
  <cp:revision>13</cp:revision>
  <dcterms:created xsi:type="dcterms:W3CDTF">2023-10-17T03:07:00Z</dcterms:created>
  <dcterms:modified xsi:type="dcterms:W3CDTF">2023-10-17T17:27:00Z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